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Default="00004D07" w:rsidP="00004D07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  <w:r>
        <w:rPr>
          <w:b/>
          <w:bCs/>
          <w:sz w:val="40"/>
          <w:szCs w:val="40"/>
        </w:rPr>
        <w:tab/>
      </w:r>
    </w:p>
    <w:p w:rsidR="00004D07" w:rsidRPr="00B77A18" w:rsidRDefault="00004D07" w:rsidP="00004D07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HANSA HUMAIRA.B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                      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1D6EE5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SVGHSS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</w:pPr>
            <w:r>
              <w:t xml:space="preserve">       98%</w:t>
            </w:r>
          </w:p>
        </w:tc>
      </w:tr>
      <w:tr w:rsidR="00004D07" w:rsidTr="001D6EE5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 w:rsidRPr="00DB76BD">
              <w:rPr>
                <w:b/>
                <w:bCs/>
              </w:rPr>
              <w:t>Ukpm matric 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numPr>
          <w:ilvl w:val="0"/>
          <w:numId w:val="0"/>
        </w:numPr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004D07" w:rsidP="00004D07">
      <w:pPr>
        <w:spacing w:line="360" w:lineRule="auto"/>
        <w:ind w:firstLine="630"/>
      </w:pPr>
      <w:r>
        <w:t>Full Name</w:t>
      </w:r>
      <w:r>
        <w:tab/>
      </w:r>
      <w:r>
        <w:tab/>
      </w:r>
      <w:r>
        <w:tab/>
        <w:t>: HANSA HUMAIRA.B</w:t>
      </w:r>
    </w:p>
    <w:p w:rsidR="00004D07" w:rsidRDefault="00004D07" w:rsidP="00004D07">
      <w:pPr>
        <w:spacing w:line="360" w:lineRule="auto"/>
        <w:ind w:firstLine="630"/>
      </w:pPr>
      <w:r>
        <w:t>Father’s Name</w:t>
      </w:r>
      <w:r>
        <w:tab/>
      </w:r>
      <w:r>
        <w:tab/>
      </w:r>
      <w:r>
        <w:tab/>
        <w:t>: BISMILLAH KHAN.H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004D07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MUSLIM</w:t>
      </w:r>
    </w:p>
    <w:p w:rsidR="00004D07" w:rsidRDefault="00004D07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  <w:t>: 04/09/2003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004D07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 hansa23@gmail.com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Languages Known</w:t>
      </w:r>
      <w:r>
        <w:tab/>
      </w:r>
      <w:r>
        <w:tab/>
        <w:t>: Tamil, Arabic, English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Default="00004D07" w:rsidP="00004D07"/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hansa humaira.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42C" w:rsidRDefault="0044442C" w:rsidP="00341031">
      <w:r>
        <w:separator/>
      </w:r>
    </w:p>
  </w:endnote>
  <w:endnote w:type="continuationSeparator" w:id="1">
    <w:p w:rsidR="0044442C" w:rsidRDefault="0044442C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42C" w:rsidRDefault="0044442C" w:rsidP="00341031">
      <w:r>
        <w:separator/>
      </w:r>
    </w:p>
  </w:footnote>
  <w:footnote w:type="continuationSeparator" w:id="1">
    <w:p w:rsidR="0044442C" w:rsidRDefault="0044442C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4098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341031"/>
    <w:rsid w:val="0044442C"/>
    <w:rsid w:val="009330EA"/>
    <w:rsid w:val="00970CFA"/>
    <w:rsid w:val="00B6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numPr>
        <w:numId w:val="1"/>
      </w:numPr>
      <w:autoSpaceDE w:val="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numPr>
        <w:ilvl w:val="1"/>
        <w:numId w:val="1"/>
      </w:numPr>
      <w:autoSpaceDE w:val="0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numPr>
        <w:ilvl w:val="2"/>
        <w:numId w:val="1"/>
      </w:numPr>
      <w:autoSpaceDE w:val="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229</Words>
  <Characters>1307</Characters>
  <Application>Microsoft Office Word</Application>
  <DocSecurity>0</DocSecurity>
  <Lines>10</Lines>
  <Paragraphs>3</Paragraphs>
  <ScaleCrop>false</ScaleCrop>
  <Company>Oprekin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3</cp:revision>
  <dcterms:created xsi:type="dcterms:W3CDTF">2023-10-19T07:06:00Z</dcterms:created>
  <dcterms:modified xsi:type="dcterms:W3CDTF">2023-10-25T04:54:00Z</dcterms:modified>
</cp:coreProperties>
</file>